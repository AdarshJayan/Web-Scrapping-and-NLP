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F02" w:rsidRDefault="00E47F02">
      <w:pPr>
        <w:rPr>
          <w:b/>
        </w:rPr>
      </w:pPr>
      <w:r>
        <w:rPr>
          <w:b/>
        </w:rPr>
        <w:t>HOW TO RUN:</w:t>
      </w:r>
    </w:p>
    <w:p w:rsidR="00E47F02" w:rsidRDefault="00E47F02">
      <w:pPr>
        <w:rPr>
          <w:b/>
        </w:rPr>
      </w:pPr>
    </w:p>
    <w:p w:rsidR="00E47F02" w:rsidRDefault="00E47F02">
      <w:r>
        <w:t xml:space="preserve">Just upload the </w:t>
      </w:r>
      <w:proofErr w:type="spellStart"/>
      <w:r>
        <w:t>ipynb</w:t>
      </w:r>
      <w:proofErr w:type="spellEnd"/>
      <w:r>
        <w:t xml:space="preserve"> </w:t>
      </w:r>
      <w:proofErr w:type="gramStart"/>
      <w:r>
        <w:t>file  into</w:t>
      </w:r>
      <w:proofErr w:type="gramEnd"/>
      <w:r>
        <w:t xml:space="preserve"> Google </w:t>
      </w:r>
      <w:proofErr w:type="spellStart"/>
      <w:r>
        <w:t>Colab</w:t>
      </w:r>
      <w:proofErr w:type="spellEnd"/>
      <w:r>
        <w:t xml:space="preserve"> and ctrl+f9 to run all the cells </w:t>
      </w:r>
    </w:p>
    <w:p w:rsidR="00E47F02" w:rsidRDefault="00E47F02"/>
    <w:p w:rsidR="00E47F02" w:rsidRDefault="00E47F02">
      <w:pPr>
        <w:rPr>
          <w:rFonts w:ascii="Agency FB" w:hAnsi="Agency FB"/>
          <w:b/>
        </w:rPr>
      </w:pPr>
    </w:p>
    <w:p w:rsidR="00E47F02" w:rsidRDefault="00E47F02">
      <w:pPr>
        <w:rPr>
          <w:rFonts w:ascii="Agency FB" w:hAnsi="Agency FB"/>
          <w:b/>
        </w:rPr>
      </w:pPr>
    </w:p>
    <w:p w:rsidR="00E47F02" w:rsidRDefault="00E47F02">
      <w:pPr>
        <w:rPr>
          <w:rFonts w:ascii="Agency FB" w:hAnsi="Agency FB"/>
          <w:b/>
        </w:rPr>
      </w:pPr>
    </w:p>
    <w:p w:rsidR="00E47F02" w:rsidRPr="00E47F02" w:rsidRDefault="00E47F02">
      <w:pPr>
        <w:rPr>
          <w:rFonts w:ascii="Agency FB" w:hAnsi="Agency FB"/>
          <w:b/>
        </w:rPr>
      </w:pPr>
      <w:bookmarkStart w:id="0" w:name="_GoBack"/>
      <w:bookmarkEnd w:id="0"/>
      <w:r w:rsidRPr="00E47F02">
        <w:rPr>
          <w:rFonts w:ascii="Agency FB" w:hAnsi="Agency FB"/>
          <w:b/>
        </w:rPr>
        <w:t>SIDENOTE BEFORE READING APPROACH SECTION:</w:t>
      </w:r>
    </w:p>
    <w:p w:rsidR="00E47F02" w:rsidRPr="00E47F02" w:rsidRDefault="00E47F02">
      <w:pPr>
        <w:rPr>
          <w:rFonts w:ascii="Agency FB" w:hAnsi="Agency FB"/>
          <w:b/>
        </w:rPr>
      </w:pPr>
    </w:p>
    <w:p w:rsidR="00E47F02" w:rsidRPr="00E47F02" w:rsidRDefault="00E47F02">
      <w:pPr>
        <w:rPr>
          <w:rFonts w:ascii="Agency FB" w:hAnsi="Agency FB"/>
          <w:b/>
        </w:rPr>
      </w:pPr>
      <w:r w:rsidRPr="00E47F02">
        <w:rPr>
          <w:rFonts w:ascii="Agency FB" w:hAnsi="Agency FB"/>
          <w:b/>
        </w:rPr>
        <w:t>LINKS 37 AND 50 IN THE OUTPUT DATASTRUCTURES ARE SHOWING 404 ERROR SO I LEFT BLANK FOR THEM IN THE FILE</w:t>
      </w:r>
    </w:p>
    <w:p w:rsidR="00E47F02" w:rsidRDefault="00E47F02">
      <w:pPr>
        <w:rPr>
          <w:b/>
        </w:rPr>
      </w:pPr>
    </w:p>
    <w:p w:rsidR="00E47F02" w:rsidRDefault="00E47F02">
      <w:pPr>
        <w:rPr>
          <w:b/>
        </w:rPr>
      </w:pPr>
    </w:p>
    <w:p w:rsidR="00E47F02" w:rsidRDefault="00E47F02">
      <w:pPr>
        <w:rPr>
          <w:b/>
        </w:rPr>
      </w:pPr>
    </w:p>
    <w:p w:rsidR="00A9204E" w:rsidRPr="00E47F02" w:rsidRDefault="002C4BF4">
      <w:pPr>
        <w:rPr>
          <w:b/>
        </w:rPr>
      </w:pPr>
      <w:r w:rsidRPr="00E47F02">
        <w:rPr>
          <w:b/>
        </w:rPr>
        <w:t>APPROACH TO SOLVE PROBEM:</w:t>
      </w:r>
    </w:p>
    <w:p w:rsidR="002C4BF4" w:rsidRDefault="002C4BF4"/>
    <w:p w:rsidR="002C4BF4" w:rsidRPr="00E47F02" w:rsidRDefault="002C4BF4">
      <w:pPr>
        <w:rPr>
          <w:b/>
        </w:rPr>
      </w:pPr>
      <w:r w:rsidRPr="00E47F02">
        <w:rPr>
          <w:b/>
        </w:rPr>
        <w:t>Task 1: To create a function to extract article text and also its title and store it in a text document</w:t>
      </w:r>
    </w:p>
    <w:p w:rsidR="002C4BF4" w:rsidRDefault="002C4BF4"/>
    <w:p w:rsidR="002C4BF4" w:rsidRDefault="00BD24B2">
      <w:r>
        <w:t>Import Necessary Libraries:</w:t>
      </w:r>
    </w:p>
    <w:p w:rsidR="00BD24B2" w:rsidRDefault="00BD24B2"/>
    <w:p w:rsidR="00BD24B2" w:rsidRDefault="00BD24B2" w:rsidP="00BD24B2">
      <w:pPr>
        <w:pStyle w:val="ListParagraph"/>
        <w:numPr>
          <w:ilvl w:val="0"/>
          <w:numId w:val="24"/>
        </w:numPr>
      </w:pPr>
      <w:r>
        <w:t xml:space="preserve">Requests: send http requests to the </w:t>
      </w:r>
      <w:proofErr w:type="spellStart"/>
      <w:r>
        <w:t>url</w:t>
      </w:r>
      <w:proofErr w:type="spellEnd"/>
      <w:r>
        <w:t xml:space="preserve"> and retrieve page content</w:t>
      </w:r>
    </w:p>
    <w:p w:rsidR="00BD24B2" w:rsidRDefault="00BD24B2" w:rsidP="00BD24B2">
      <w:pPr>
        <w:pStyle w:val="ListParagraph"/>
        <w:numPr>
          <w:ilvl w:val="0"/>
          <w:numId w:val="24"/>
        </w:numPr>
      </w:pPr>
      <w:proofErr w:type="spellStart"/>
      <w:r>
        <w:t>BeautifulSoup</w:t>
      </w:r>
      <w:proofErr w:type="spellEnd"/>
      <w:r>
        <w:t>: used for navigating and extracting the required info from webpage</w:t>
      </w:r>
    </w:p>
    <w:p w:rsidR="00BD24B2" w:rsidRDefault="00BD24B2" w:rsidP="00BD24B2">
      <w:pPr>
        <w:pStyle w:val="ListParagraph"/>
        <w:numPr>
          <w:ilvl w:val="0"/>
          <w:numId w:val="24"/>
        </w:numPr>
      </w:pPr>
      <w:proofErr w:type="spellStart"/>
      <w:r>
        <w:t>Os</w:t>
      </w:r>
      <w:proofErr w:type="spellEnd"/>
      <w:r>
        <w:t>: for storing the results of the extraction to a text file</w:t>
      </w:r>
    </w:p>
    <w:p w:rsidR="00BD24B2" w:rsidRDefault="00BD24B2" w:rsidP="00BD24B2">
      <w:pPr>
        <w:ind w:left="360"/>
      </w:pPr>
    </w:p>
    <w:p w:rsidR="002C4BF4" w:rsidRDefault="002C4BF4">
      <w:r>
        <w:rPr>
          <w:noProof/>
          <w:lang w:val="en-IN" w:eastAsia="en-IN"/>
        </w:rPr>
        <w:drawing>
          <wp:inline distT="0" distB="0" distL="0" distR="0" wp14:anchorId="35BCA754" wp14:editId="4874057C">
            <wp:extent cx="2209800" cy="72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4B2" w:rsidRDefault="00BD24B2"/>
    <w:p w:rsidR="00BD24B2" w:rsidRDefault="00BD24B2">
      <w:r>
        <w:t xml:space="preserve">Function definition: needs to have </w:t>
      </w:r>
      <w:proofErr w:type="spellStart"/>
      <w:proofErr w:type="gramStart"/>
      <w:r>
        <w:t>url</w:t>
      </w:r>
      <w:proofErr w:type="spellEnd"/>
      <w:proofErr w:type="gramEnd"/>
      <w:r>
        <w:t xml:space="preserve"> and </w:t>
      </w:r>
      <w:proofErr w:type="spellStart"/>
      <w:r>
        <w:t>url_id</w:t>
      </w:r>
      <w:proofErr w:type="spellEnd"/>
    </w:p>
    <w:p w:rsidR="00BD24B2" w:rsidRDefault="00BD24B2"/>
    <w:p w:rsidR="00BD24B2" w:rsidRDefault="00BD24B2">
      <w:r>
        <w:t xml:space="preserve">After checking the request and its status, I used </w:t>
      </w:r>
      <w:proofErr w:type="spellStart"/>
      <w:r>
        <w:t>beautifulsoup</w:t>
      </w:r>
      <w:proofErr w:type="spellEnd"/>
      <w:r>
        <w:t xml:space="preserve"> to parse through the document</w:t>
      </w:r>
    </w:p>
    <w:p w:rsidR="00BD24B2" w:rsidRDefault="00BD24B2"/>
    <w:p w:rsidR="00BD24B2" w:rsidRDefault="00BD24B2">
      <w:r>
        <w:rPr>
          <w:noProof/>
          <w:lang w:val="en-IN" w:eastAsia="en-IN"/>
        </w:rPr>
        <w:drawing>
          <wp:inline distT="0" distB="0" distL="0" distR="0" wp14:anchorId="0CACA019" wp14:editId="1FFA7CA6">
            <wp:extent cx="5619750" cy="1609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4B2" w:rsidRDefault="00BD24B2"/>
    <w:p w:rsidR="00BD24B2" w:rsidRDefault="00BD24B2">
      <w:r>
        <w:t>Now in order find the title and text details I went to said website to find its details</w:t>
      </w:r>
    </w:p>
    <w:p w:rsidR="008B1D38" w:rsidRDefault="008B1D38"/>
    <w:p w:rsidR="008B1D38" w:rsidRDefault="008B1D38">
      <w:r>
        <w:t>First: Right click -&gt; Inspect</w:t>
      </w:r>
    </w:p>
    <w:p w:rsidR="008B1D38" w:rsidRDefault="008B1D38"/>
    <w:p w:rsidR="008B1D38" w:rsidRDefault="008B1D38">
      <w:r>
        <w:t xml:space="preserve">Second: In the side </w:t>
      </w:r>
      <w:proofErr w:type="spellStart"/>
      <w:r>
        <w:t>cltrl+f</w:t>
      </w:r>
      <w:proofErr w:type="spellEnd"/>
      <w:r>
        <w:t xml:space="preserve"> to search through file, copy paste the title and find </w:t>
      </w:r>
    </w:p>
    <w:p w:rsidR="008B1D38" w:rsidRDefault="008B1D38"/>
    <w:p w:rsidR="008B1D38" w:rsidRDefault="008B1D38">
      <w:r>
        <w:rPr>
          <w:noProof/>
          <w:lang w:val="en-IN" w:eastAsia="en-IN"/>
        </w:rPr>
        <w:drawing>
          <wp:inline distT="0" distB="0" distL="0" distR="0" wp14:anchorId="65366BC4" wp14:editId="6C439A99">
            <wp:extent cx="5943600" cy="2172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D38" w:rsidRDefault="008B1D38"/>
    <w:p w:rsidR="008B1D38" w:rsidRDefault="008B1D38"/>
    <w:p w:rsidR="002C4BF4" w:rsidRDefault="002C4BF4"/>
    <w:p w:rsidR="002C4BF4" w:rsidRDefault="008B1D38">
      <w:r>
        <w:t xml:space="preserve">Since I know the title is </w:t>
      </w:r>
      <w:r w:rsidR="008D1BEF">
        <w:t>stored as header as h1 tag and in class = entry-title, I implement them for the search and extraction</w:t>
      </w:r>
    </w:p>
    <w:p w:rsidR="008D1BEF" w:rsidRDefault="008D1BEF"/>
    <w:p w:rsidR="008D1BEF" w:rsidRDefault="008D1BEF">
      <w:r>
        <w:rPr>
          <w:noProof/>
          <w:lang w:val="en-IN" w:eastAsia="en-IN"/>
        </w:rPr>
        <w:drawing>
          <wp:inline distT="0" distB="0" distL="0" distR="0" wp14:anchorId="29C13FFE" wp14:editId="20EB641A">
            <wp:extent cx="5943600" cy="8166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BEF" w:rsidRDefault="008D1BEF">
      <w:r>
        <w:t>Same way I did for the content:</w:t>
      </w:r>
    </w:p>
    <w:p w:rsidR="008D1BEF" w:rsidRDefault="008D1BEF"/>
    <w:p w:rsidR="008D1BEF" w:rsidRDefault="008D1BEF">
      <w:r>
        <w:rPr>
          <w:noProof/>
          <w:lang w:val="en-IN" w:eastAsia="en-IN"/>
        </w:rPr>
        <w:lastRenderedPageBreak/>
        <w:drawing>
          <wp:inline distT="0" distB="0" distL="0" distR="0" wp14:anchorId="15EBEC1A" wp14:editId="781F6CDB">
            <wp:extent cx="5943600" cy="3912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BEF" w:rsidRDefault="008D1BEF"/>
    <w:p w:rsidR="008D1BEF" w:rsidRDefault="008D1BEF">
      <w:r>
        <w:t>I choose the div tag for this all the text content is stored in that div tag and its respective class = td-post-content-</w:t>
      </w:r>
      <w:proofErr w:type="spellStart"/>
      <w:r>
        <w:t>tagdiv</w:t>
      </w:r>
      <w:proofErr w:type="spellEnd"/>
      <w:r>
        <w:t>-type</w:t>
      </w:r>
    </w:p>
    <w:p w:rsidR="008D1BEF" w:rsidRDefault="008D1BEF"/>
    <w:p w:rsidR="008D1BEF" w:rsidRDefault="008D1BEF">
      <w:r>
        <w:t xml:space="preserve">And later store them the text file </w:t>
      </w:r>
    </w:p>
    <w:p w:rsidR="008D1BEF" w:rsidRDefault="008D1BEF"/>
    <w:p w:rsidR="008D1BEF" w:rsidRDefault="008D1BEF">
      <w:r>
        <w:rPr>
          <w:noProof/>
          <w:lang w:val="en-IN" w:eastAsia="en-IN"/>
        </w:rPr>
        <w:drawing>
          <wp:inline distT="0" distB="0" distL="0" distR="0" wp14:anchorId="2E751526" wp14:editId="4C3E819D">
            <wp:extent cx="5943600" cy="1715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BEF" w:rsidRPr="008D1BEF" w:rsidRDefault="008D1BEF" w:rsidP="008D1BEF"/>
    <w:p w:rsidR="008D1BEF" w:rsidRDefault="00FF21A1" w:rsidP="008D1BEF">
      <w:pPr>
        <w:tabs>
          <w:tab w:val="left" w:pos="2535"/>
        </w:tabs>
      </w:pPr>
      <w:r>
        <w:t xml:space="preserve">I created addition functions similar to this </w:t>
      </w:r>
      <w:proofErr w:type="gramStart"/>
      <w:r>
        <w:t>function ,</w:t>
      </w:r>
      <w:proofErr w:type="gramEnd"/>
      <w:r>
        <w:t xml:space="preserve"> when the webpage had different class name for h1 or div tag.</w:t>
      </w:r>
    </w:p>
    <w:p w:rsidR="00FF21A1" w:rsidRDefault="00FF21A1" w:rsidP="008D1BEF">
      <w:pPr>
        <w:tabs>
          <w:tab w:val="left" w:pos="2535"/>
        </w:tabs>
      </w:pPr>
    </w:p>
    <w:p w:rsidR="00FF21A1" w:rsidRDefault="00FF21A1" w:rsidP="008D1BEF">
      <w:pPr>
        <w:tabs>
          <w:tab w:val="left" w:pos="2535"/>
        </w:tabs>
      </w:pPr>
    </w:p>
    <w:p w:rsidR="00FF21A1" w:rsidRPr="00E47F02" w:rsidRDefault="00FF21A1" w:rsidP="008D1BEF">
      <w:pPr>
        <w:tabs>
          <w:tab w:val="left" w:pos="2535"/>
        </w:tabs>
        <w:rPr>
          <w:b/>
        </w:rPr>
      </w:pPr>
      <w:r w:rsidRPr="00E47F02">
        <w:rPr>
          <w:b/>
        </w:rPr>
        <w:t>Task 2:  Create a function to perform sentiment analysis and other text metrics on the text file and then print the scores obtained</w:t>
      </w:r>
    </w:p>
    <w:p w:rsidR="00FF21A1" w:rsidRDefault="00FF21A1" w:rsidP="008D1BEF">
      <w:pPr>
        <w:tabs>
          <w:tab w:val="left" w:pos="2535"/>
        </w:tabs>
      </w:pPr>
    </w:p>
    <w:p w:rsidR="00FF21A1" w:rsidRDefault="00FF21A1" w:rsidP="008D1BEF">
      <w:pPr>
        <w:tabs>
          <w:tab w:val="left" w:pos="2535"/>
        </w:tabs>
      </w:pPr>
      <w:r>
        <w:t>Import necessary libraries:</w:t>
      </w:r>
    </w:p>
    <w:p w:rsidR="00FF21A1" w:rsidRDefault="00FF21A1" w:rsidP="00D70AB6">
      <w:pPr>
        <w:pStyle w:val="ListParagraph"/>
        <w:numPr>
          <w:ilvl w:val="0"/>
          <w:numId w:val="25"/>
        </w:numPr>
        <w:tabs>
          <w:tab w:val="left" w:pos="2535"/>
        </w:tabs>
      </w:pPr>
      <w:proofErr w:type="spellStart"/>
      <w:r>
        <w:lastRenderedPageBreak/>
        <w:t>Nltk</w:t>
      </w:r>
      <w:proofErr w:type="spellEnd"/>
      <w:r>
        <w:t xml:space="preserve">: for text into sentences and words and remove </w:t>
      </w:r>
      <w:proofErr w:type="spellStart"/>
      <w:r>
        <w:t>stopwords</w:t>
      </w:r>
      <w:proofErr w:type="spellEnd"/>
      <w:r>
        <w:t xml:space="preserve"> and punctuations.</w:t>
      </w:r>
    </w:p>
    <w:p w:rsidR="00FF21A1" w:rsidRDefault="00DA730A" w:rsidP="00D70AB6">
      <w:pPr>
        <w:pStyle w:val="ListParagraph"/>
        <w:numPr>
          <w:ilvl w:val="0"/>
          <w:numId w:val="25"/>
        </w:numPr>
        <w:tabs>
          <w:tab w:val="left" w:pos="2535"/>
        </w:tabs>
      </w:pPr>
      <w:r>
        <w:t>Re:  for pattern matching</w:t>
      </w:r>
    </w:p>
    <w:p w:rsidR="00DA730A" w:rsidRDefault="00DA730A" w:rsidP="00DA730A">
      <w:pPr>
        <w:tabs>
          <w:tab w:val="left" w:pos="2535"/>
        </w:tabs>
      </w:pPr>
    </w:p>
    <w:p w:rsidR="00DA730A" w:rsidRDefault="00DA730A" w:rsidP="00DA730A">
      <w:pPr>
        <w:tabs>
          <w:tab w:val="left" w:pos="2535"/>
        </w:tabs>
      </w:pPr>
      <w:r>
        <w:t>Function definition: text file opened in read mode</w:t>
      </w:r>
    </w:p>
    <w:p w:rsidR="00DA730A" w:rsidRDefault="00DA730A" w:rsidP="00DA730A">
      <w:pPr>
        <w:tabs>
          <w:tab w:val="left" w:pos="2535"/>
        </w:tabs>
      </w:pPr>
    </w:p>
    <w:p w:rsidR="00DA730A" w:rsidRDefault="00DA730A" w:rsidP="00DA730A">
      <w:pPr>
        <w:tabs>
          <w:tab w:val="left" w:pos="2535"/>
        </w:tabs>
      </w:pPr>
      <w:r>
        <w:t xml:space="preserve">Text is tokenized into sentences and words and the </w:t>
      </w:r>
      <w:proofErr w:type="spellStart"/>
      <w:r>
        <w:t>stopwords</w:t>
      </w:r>
      <w:proofErr w:type="spellEnd"/>
      <w:r>
        <w:t xml:space="preserve"> and punctuations removed</w:t>
      </w:r>
    </w:p>
    <w:p w:rsidR="00DA730A" w:rsidRDefault="00FF21A1" w:rsidP="008D1BEF">
      <w:pPr>
        <w:tabs>
          <w:tab w:val="left" w:pos="2535"/>
        </w:tabs>
      </w:pPr>
      <w:r>
        <w:t xml:space="preserve"> </w:t>
      </w:r>
      <w:r w:rsidR="00DA730A">
        <w:rPr>
          <w:noProof/>
          <w:lang w:val="en-IN" w:eastAsia="en-IN"/>
        </w:rPr>
        <w:drawing>
          <wp:inline distT="0" distB="0" distL="0" distR="0" wp14:anchorId="393FB551" wp14:editId="5E61CAB5">
            <wp:extent cx="5943600" cy="2268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30A" w:rsidRPr="00DA730A" w:rsidRDefault="00DA730A" w:rsidP="00DA730A"/>
    <w:p w:rsidR="00FF21A1" w:rsidRDefault="00DA730A" w:rsidP="00DA730A">
      <w:pPr>
        <w:tabs>
          <w:tab w:val="left" w:pos="5985"/>
        </w:tabs>
      </w:pPr>
      <w:r>
        <w:t>Sentiment Analysis:</w:t>
      </w:r>
    </w:p>
    <w:p w:rsidR="00DA730A" w:rsidRDefault="00DA730A" w:rsidP="00DA730A">
      <w:pPr>
        <w:tabs>
          <w:tab w:val="left" w:pos="5985"/>
        </w:tabs>
      </w:pPr>
    </w:p>
    <w:p w:rsidR="00DA730A" w:rsidRDefault="00DA730A" w:rsidP="00DA730A">
      <w:pPr>
        <w:tabs>
          <w:tab w:val="left" w:pos="5985"/>
        </w:tabs>
      </w:pPr>
      <w:r>
        <w:t xml:space="preserve">Define sets of </w:t>
      </w:r>
      <w:proofErr w:type="gramStart"/>
      <w:r>
        <w:t>positive ,</w:t>
      </w:r>
      <w:proofErr w:type="gramEnd"/>
      <w:r>
        <w:t xml:space="preserve"> negative and personal pronouns and count their occurrences in the cleaned text.</w:t>
      </w:r>
    </w:p>
    <w:p w:rsidR="000E4027" w:rsidRDefault="000E4027" w:rsidP="00DA730A">
      <w:pPr>
        <w:tabs>
          <w:tab w:val="left" w:pos="5985"/>
        </w:tabs>
      </w:pPr>
      <w:r>
        <w:rPr>
          <w:noProof/>
          <w:lang w:val="en-IN" w:eastAsia="en-IN"/>
        </w:rPr>
        <w:drawing>
          <wp:inline distT="0" distB="0" distL="0" distR="0" wp14:anchorId="7EC5740F" wp14:editId="21610D40">
            <wp:extent cx="4905375" cy="533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027" w:rsidRDefault="000E4027" w:rsidP="00DA730A">
      <w:pPr>
        <w:tabs>
          <w:tab w:val="left" w:pos="5985"/>
        </w:tabs>
      </w:pPr>
    </w:p>
    <w:p w:rsidR="000E4027" w:rsidRDefault="000E4027" w:rsidP="00DA730A">
      <w:pPr>
        <w:tabs>
          <w:tab w:val="left" w:pos="5985"/>
        </w:tabs>
      </w:pPr>
    </w:p>
    <w:p w:rsidR="00DA730A" w:rsidRDefault="00DA730A" w:rsidP="000E4027">
      <w:pPr>
        <w:tabs>
          <w:tab w:val="left" w:pos="5985"/>
        </w:tabs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914400" y="5057775"/>
            <wp:positionH relativeFrom="column">
              <wp:align>left</wp:align>
            </wp:positionH>
            <wp:positionV relativeFrom="paragraph">
              <wp:align>top</wp:align>
            </wp:positionV>
            <wp:extent cx="4829175" cy="809625"/>
            <wp:effectExtent l="0" t="0" r="952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4027">
        <w:br w:type="textWrapping" w:clear="all"/>
      </w:r>
    </w:p>
    <w:p w:rsidR="000E4027" w:rsidRDefault="000E4027" w:rsidP="000E4027">
      <w:pPr>
        <w:tabs>
          <w:tab w:val="left" w:pos="5985"/>
        </w:tabs>
      </w:pPr>
    </w:p>
    <w:p w:rsidR="000E4027" w:rsidRDefault="000E4027" w:rsidP="000E4027">
      <w:pPr>
        <w:tabs>
          <w:tab w:val="left" w:pos="5985"/>
        </w:tabs>
      </w:pPr>
      <w:r>
        <w:t>Score calculations: As noted form the Text Analysis.docx …..</w:t>
      </w:r>
      <w:proofErr w:type="gramStart"/>
      <w:r>
        <w:t>so</w:t>
      </w:r>
      <w:proofErr w:type="gramEnd"/>
      <w:r>
        <w:t xml:space="preserve"> no explaining  here</w:t>
      </w:r>
    </w:p>
    <w:p w:rsidR="000E4027" w:rsidRDefault="000E4027" w:rsidP="000E4027">
      <w:pPr>
        <w:tabs>
          <w:tab w:val="left" w:pos="5985"/>
        </w:tabs>
      </w:pPr>
    </w:p>
    <w:p w:rsidR="000E4027" w:rsidRDefault="000E4027" w:rsidP="000E4027">
      <w:pPr>
        <w:tabs>
          <w:tab w:val="left" w:pos="5985"/>
        </w:tabs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59264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800600" cy="275272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  <w:lang w:val="en-IN" w:eastAsia="en-IN"/>
        </w:rPr>
        <w:drawing>
          <wp:inline distT="0" distB="0" distL="0" distR="0" wp14:anchorId="28D95866" wp14:editId="6086018A">
            <wp:extent cx="3914775" cy="685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027" w:rsidRDefault="000E4027" w:rsidP="000E4027">
      <w:pPr>
        <w:tabs>
          <w:tab w:val="left" w:pos="5985"/>
        </w:tabs>
      </w:pPr>
    </w:p>
    <w:p w:rsidR="000E4027" w:rsidRDefault="000E4027" w:rsidP="000E4027">
      <w:pPr>
        <w:tabs>
          <w:tab w:val="left" w:pos="5985"/>
        </w:tabs>
      </w:pPr>
      <w:r>
        <w:t>Print the scores:</w:t>
      </w:r>
    </w:p>
    <w:p w:rsidR="000E4027" w:rsidRDefault="000E4027" w:rsidP="000E4027">
      <w:pPr>
        <w:tabs>
          <w:tab w:val="left" w:pos="5985"/>
        </w:tabs>
      </w:pPr>
    </w:p>
    <w:p w:rsidR="000E4027" w:rsidRDefault="000E4027" w:rsidP="000E4027">
      <w:pPr>
        <w:tabs>
          <w:tab w:val="left" w:pos="5985"/>
        </w:tabs>
      </w:pPr>
      <w:r>
        <w:rPr>
          <w:noProof/>
          <w:lang w:val="en-IN" w:eastAsia="en-IN"/>
        </w:rPr>
        <w:drawing>
          <wp:inline distT="0" distB="0" distL="0" distR="0" wp14:anchorId="0EAB99DF" wp14:editId="1AB84FD1">
            <wp:extent cx="3409950" cy="1933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027" w:rsidRDefault="000E4027" w:rsidP="000E4027">
      <w:pPr>
        <w:tabs>
          <w:tab w:val="left" w:pos="5985"/>
        </w:tabs>
      </w:pPr>
    </w:p>
    <w:p w:rsidR="000E4027" w:rsidRPr="00E47F02" w:rsidRDefault="00221F9D" w:rsidP="000E4027">
      <w:pPr>
        <w:tabs>
          <w:tab w:val="left" w:pos="5985"/>
        </w:tabs>
        <w:rPr>
          <w:b/>
        </w:rPr>
      </w:pPr>
      <w:r w:rsidRPr="00E47F02">
        <w:rPr>
          <w:b/>
        </w:rPr>
        <w:t xml:space="preserve">Task 3: Create </w:t>
      </w:r>
      <w:proofErr w:type="spellStart"/>
      <w:r w:rsidRPr="00E47F02">
        <w:rPr>
          <w:b/>
        </w:rPr>
        <w:t>a</w:t>
      </w:r>
      <w:proofErr w:type="spellEnd"/>
      <w:r w:rsidRPr="00E47F02">
        <w:rPr>
          <w:b/>
        </w:rPr>
        <w:t xml:space="preserve"> excel file</w:t>
      </w:r>
      <w:r w:rsidR="000E4027" w:rsidRPr="00E47F02">
        <w:rPr>
          <w:b/>
        </w:rPr>
        <w:t xml:space="preserve"> to store the scores obtained and an update fu</w:t>
      </w:r>
      <w:r w:rsidRPr="00E47F02">
        <w:rPr>
          <w:b/>
        </w:rPr>
        <w:t xml:space="preserve">nction so keep updating the excel file </w:t>
      </w:r>
      <w:r w:rsidR="000E4027" w:rsidRPr="00E47F02">
        <w:rPr>
          <w:b/>
        </w:rPr>
        <w:t>with new scores from other websites links.</w:t>
      </w:r>
    </w:p>
    <w:p w:rsidR="00221F9D" w:rsidRDefault="00221F9D" w:rsidP="000E4027">
      <w:pPr>
        <w:tabs>
          <w:tab w:val="left" w:pos="5985"/>
        </w:tabs>
      </w:pPr>
    </w:p>
    <w:p w:rsidR="00221F9D" w:rsidRDefault="00221F9D" w:rsidP="000E4027">
      <w:pPr>
        <w:tabs>
          <w:tab w:val="left" w:pos="5985"/>
        </w:tabs>
      </w:pPr>
      <w:r>
        <w:t xml:space="preserve">Import </w:t>
      </w:r>
      <w:proofErr w:type="spellStart"/>
      <w:proofErr w:type="gramStart"/>
      <w:r>
        <w:t>pd</w:t>
      </w:r>
      <w:proofErr w:type="spellEnd"/>
      <w:r>
        <w:t xml:space="preserve"> :</w:t>
      </w:r>
      <w:proofErr w:type="gramEnd"/>
      <w:r>
        <w:t xml:space="preserve"> for creating </w:t>
      </w:r>
      <w:proofErr w:type="spellStart"/>
      <w:r>
        <w:t>dataframe</w:t>
      </w:r>
      <w:proofErr w:type="spellEnd"/>
      <w:r>
        <w:t xml:space="preserve"> and in then update it with scores found and create a function to </w:t>
      </w:r>
      <w:proofErr w:type="spellStart"/>
      <w:r>
        <w:t>concat</w:t>
      </w:r>
      <w:proofErr w:type="spellEnd"/>
      <w:r>
        <w:t xml:space="preserve"> the new and </w:t>
      </w:r>
      <w:proofErr w:type="spellStart"/>
      <w:r>
        <w:t>and</w:t>
      </w:r>
      <w:proofErr w:type="spellEnd"/>
      <w:r>
        <w:t xml:space="preserve"> old scores into the excel file.</w:t>
      </w:r>
    </w:p>
    <w:p w:rsidR="000E4027" w:rsidRDefault="000E4027" w:rsidP="000E4027">
      <w:pPr>
        <w:tabs>
          <w:tab w:val="left" w:pos="5985"/>
        </w:tabs>
      </w:pPr>
    </w:p>
    <w:p w:rsidR="000E4027" w:rsidRDefault="000E4027" w:rsidP="000E4027">
      <w:pPr>
        <w:tabs>
          <w:tab w:val="left" w:pos="5985"/>
        </w:tabs>
      </w:pPr>
      <w:r>
        <w:rPr>
          <w:noProof/>
          <w:lang w:val="en-IN" w:eastAsia="en-IN"/>
        </w:rPr>
        <w:lastRenderedPageBreak/>
        <w:drawing>
          <wp:inline distT="0" distB="0" distL="0" distR="0" wp14:anchorId="31396127" wp14:editId="20EAF9F2">
            <wp:extent cx="2619375" cy="1447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F9D" w:rsidRDefault="00221F9D" w:rsidP="000E4027">
      <w:pPr>
        <w:tabs>
          <w:tab w:val="left" w:pos="5985"/>
        </w:tabs>
      </w:pPr>
    </w:p>
    <w:p w:rsidR="000E4027" w:rsidRDefault="000E4027" w:rsidP="000E4027">
      <w:pPr>
        <w:tabs>
          <w:tab w:val="left" w:pos="5985"/>
        </w:tabs>
      </w:pPr>
      <w:r>
        <w:rPr>
          <w:noProof/>
          <w:lang w:val="en-IN" w:eastAsia="en-IN"/>
        </w:rPr>
        <w:drawing>
          <wp:inline distT="0" distB="0" distL="0" distR="0" wp14:anchorId="6574578B" wp14:editId="3D9805C7">
            <wp:extent cx="4086225" cy="23526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F9D" w:rsidRDefault="00221F9D" w:rsidP="000E4027">
      <w:pPr>
        <w:tabs>
          <w:tab w:val="left" w:pos="5985"/>
        </w:tabs>
      </w:pPr>
    </w:p>
    <w:p w:rsidR="00221F9D" w:rsidRDefault="00221F9D" w:rsidP="000E4027">
      <w:pPr>
        <w:tabs>
          <w:tab w:val="left" w:pos="5985"/>
        </w:tabs>
      </w:pPr>
    </w:p>
    <w:p w:rsidR="00221F9D" w:rsidRPr="00E47F02" w:rsidRDefault="00221F9D" w:rsidP="000E4027">
      <w:pPr>
        <w:tabs>
          <w:tab w:val="left" w:pos="5985"/>
        </w:tabs>
        <w:rPr>
          <w:b/>
        </w:rPr>
      </w:pPr>
      <w:r w:rsidRPr="00E47F02">
        <w:rPr>
          <w:b/>
        </w:rPr>
        <w:t xml:space="preserve">Finally when I am </w:t>
      </w:r>
      <w:proofErr w:type="gramStart"/>
      <w:r w:rsidRPr="00E47F02">
        <w:rPr>
          <w:b/>
        </w:rPr>
        <w:t>creating  text</w:t>
      </w:r>
      <w:proofErr w:type="gramEnd"/>
      <w:r w:rsidRPr="00E47F02">
        <w:rPr>
          <w:b/>
        </w:rPr>
        <w:t xml:space="preserve"> file , calculate scores and update score into excel it will look like this:</w:t>
      </w:r>
    </w:p>
    <w:p w:rsidR="00221F9D" w:rsidRDefault="00221F9D" w:rsidP="000E4027">
      <w:pPr>
        <w:tabs>
          <w:tab w:val="left" w:pos="5985"/>
        </w:tabs>
      </w:pPr>
    </w:p>
    <w:p w:rsidR="00221F9D" w:rsidRDefault="00221F9D" w:rsidP="000E4027">
      <w:pPr>
        <w:tabs>
          <w:tab w:val="left" w:pos="5985"/>
        </w:tabs>
      </w:pPr>
    </w:p>
    <w:p w:rsidR="00221F9D" w:rsidRDefault="00221F9D" w:rsidP="000E4027">
      <w:pPr>
        <w:tabs>
          <w:tab w:val="left" w:pos="5985"/>
        </w:tabs>
      </w:pPr>
      <w:r>
        <w:t>Create text file:</w:t>
      </w:r>
    </w:p>
    <w:p w:rsidR="00221F9D" w:rsidRDefault="00221F9D" w:rsidP="000E4027">
      <w:pPr>
        <w:tabs>
          <w:tab w:val="left" w:pos="5985"/>
        </w:tabs>
      </w:pPr>
      <w:r>
        <w:rPr>
          <w:noProof/>
          <w:lang w:val="en-IN" w:eastAsia="en-IN"/>
        </w:rPr>
        <w:drawing>
          <wp:inline distT="0" distB="0" distL="0" distR="0" wp14:anchorId="3209745E" wp14:editId="4329A6B8">
            <wp:extent cx="4762500" cy="857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F9D" w:rsidRDefault="00221F9D" w:rsidP="000E4027">
      <w:pPr>
        <w:tabs>
          <w:tab w:val="left" w:pos="5985"/>
        </w:tabs>
      </w:pPr>
    </w:p>
    <w:p w:rsidR="00221F9D" w:rsidRDefault="00221F9D" w:rsidP="000E4027">
      <w:pPr>
        <w:tabs>
          <w:tab w:val="left" w:pos="5985"/>
        </w:tabs>
      </w:pPr>
      <w:r>
        <w:t xml:space="preserve">Calculate </w:t>
      </w:r>
      <w:proofErr w:type="gramStart"/>
      <w:r>
        <w:t>scores ,</w:t>
      </w:r>
      <w:proofErr w:type="gramEnd"/>
      <w:r>
        <w:t xml:space="preserve"> print it and then update it excel file</w:t>
      </w:r>
    </w:p>
    <w:p w:rsidR="00221F9D" w:rsidRDefault="00221F9D" w:rsidP="000E4027">
      <w:pPr>
        <w:tabs>
          <w:tab w:val="left" w:pos="5985"/>
        </w:tabs>
      </w:pPr>
    </w:p>
    <w:p w:rsidR="00221F9D" w:rsidRDefault="00221F9D" w:rsidP="000E4027">
      <w:pPr>
        <w:tabs>
          <w:tab w:val="left" w:pos="5985"/>
        </w:tabs>
      </w:pPr>
      <w:r>
        <w:rPr>
          <w:noProof/>
          <w:lang w:val="en-IN" w:eastAsia="en-IN"/>
        </w:rPr>
        <w:drawing>
          <wp:inline distT="0" distB="0" distL="0" distR="0" wp14:anchorId="60E3E538" wp14:editId="424F1502">
            <wp:extent cx="3667125" cy="15621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027" w:rsidRDefault="000E4027" w:rsidP="000E4027">
      <w:pPr>
        <w:tabs>
          <w:tab w:val="left" w:pos="5985"/>
        </w:tabs>
      </w:pPr>
    </w:p>
    <w:p w:rsidR="000E4027" w:rsidRDefault="000E4027" w:rsidP="000E4027">
      <w:pPr>
        <w:tabs>
          <w:tab w:val="left" w:pos="5985"/>
        </w:tabs>
      </w:pPr>
    </w:p>
    <w:p w:rsidR="000E4027" w:rsidRDefault="000E4027" w:rsidP="000E4027">
      <w:pPr>
        <w:tabs>
          <w:tab w:val="left" w:pos="5985"/>
        </w:tabs>
      </w:pPr>
    </w:p>
    <w:p w:rsidR="00DA730A" w:rsidRPr="00DA730A" w:rsidRDefault="00DA730A" w:rsidP="00DA730A">
      <w:pPr>
        <w:tabs>
          <w:tab w:val="left" w:pos="5985"/>
        </w:tabs>
      </w:pPr>
    </w:p>
    <w:sectPr w:rsidR="00DA730A" w:rsidRPr="00DA7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52803812"/>
    <w:multiLevelType w:val="hybridMultilevel"/>
    <w:tmpl w:val="5B60DF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>
    <w:nsid w:val="688217BD"/>
    <w:multiLevelType w:val="hybridMultilevel"/>
    <w:tmpl w:val="860CF5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4"/>
  </w:num>
  <w:num w:numId="24">
    <w:abstractNumId w:val="22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BF4"/>
    <w:rsid w:val="000E4027"/>
    <w:rsid w:val="00221F9D"/>
    <w:rsid w:val="002C4BF4"/>
    <w:rsid w:val="00645252"/>
    <w:rsid w:val="006D3D74"/>
    <w:rsid w:val="0083569A"/>
    <w:rsid w:val="008B1D38"/>
    <w:rsid w:val="008D1BEF"/>
    <w:rsid w:val="00A9204E"/>
    <w:rsid w:val="00BD24B2"/>
    <w:rsid w:val="00DA730A"/>
    <w:rsid w:val="00E47F02"/>
    <w:rsid w:val="00FF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A27A3-E677-4478-AA19-C22B3AEBF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BD2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8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01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72563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91</TotalTime>
  <Pages>7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2024-01-05T12:19:00Z</dcterms:created>
  <dcterms:modified xsi:type="dcterms:W3CDTF">2024-01-05T13:50:00Z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